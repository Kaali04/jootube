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Georgia" w:cs="Georgia" w:eastAsia="Georgia" w:hAnsi="Georgia"/>
          <w:sz w:val="14"/>
          <w:szCs w:val="14"/>
        </w:rPr>
        <w:jc w:val="right"/>
        <w:spacing w:before="87" w:line="140" w:lineRule="exact"/>
        <w:ind w:right="1030"/>
      </w:pP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+91</w:t>
      </w:r>
      <w:r>
        <w:rPr>
          <w:rFonts w:ascii="Georgia" w:cs="Georgia" w:eastAsia="Georgia" w:hAnsi="Georgia"/>
          <w:color w:val="C49F79"/>
          <w:w w:val="100"/>
          <w:sz w:val="14"/>
          <w:szCs w:val="14"/>
        </w:rPr>
        <w:t>  </w:t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9340664893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2" w:line="240" w:lineRule="exact"/>
        <w:sectPr>
          <w:type w:val="continuous"/>
          <w:pgSz w:h="16860" w:w="11900"/>
          <w:pgMar w:bottom="280" w:left="340" w:right="120" w:top="60"/>
        </w:sectPr>
      </w:pPr>
      <w:r>
        <w:rPr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Lucida Console" w:cs="Lucida Console" w:eastAsia="Lucida Console" w:hAnsi="Lucida Console"/>
          <w:sz w:val="43"/>
          <w:szCs w:val="43"/>
        </w:rPr>
        <w:jc w:val="center"/>
        <w:ind w:left="3144" w:right="-52"/>
      </w:pPr>
      <w:r>
        <w:rPr>
          <w:rFonts w:ascii="Lucida Console" w:cs="Lucida Console" w:eastAsia="Lucida Console" w:hAnsi="Lucida Console"/>
          <w:color w:val="C49F79"/>
          <w:w w:val="144"/>
          <w:sz w:val="43"/>
          <w:szCs w:val="43"/>
        </w:rPr>
        <w:t>Anubhav</w:t>
      </w:r>
      <w:r>
        <w:rPr>
          <w:rFonts w:ascii="Lucida Console" w:cs="Lucida Console" w:eastAsia="Lucida Console" w:hAnsi="Lucida Console"/>
          <w:color w:val="C49F79"/>
          <w:w w:val="100"/>
          <w:sz w:val="43"/>
          <w:szCs w:val="43"/>
        </w:rPr>
        <w:t> </w:t>
      </w:r>
      <w:r>
        <w:rPr>
          <w:rFonts w:ascii="Lucida Console" w:cs="Lucida Console" w:eastAsia="Lucida Console" w:hAnsi="Lucida Console"/>
          <w:color w:val="C49F79"/>
          <w:w w:val="144"/>
          <w:sz w:val="43"/>
          <w:szCs w:val="43"/>
        </w:rPr>
        <w:t>Singh</w:t>
      </w:r>
      <w:r>
        <w:rPr>
          <w:rFonts w:ascii="Lucida Console" w:cs="Lucida Console" w:eastAsia="Lucida Console" w:hAnsi="Lucida Console"/>
          <w:color w:val="000000"/>
          <w:w w:val="100"/>
          <w:sz w:val="43"/>
          <w:szCs w:val="43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eorgia" w:cs="Georgia" w:eastAsia="Georgia" w:hAnsi="Georgia"/>
          <w:sz w:val="16"/>
          <w:szCs w:val="16"/>
        </w:rPr>
        <w:jc w:val="center"/>
        <w:ind w:left="4230" w:right="1021"/>
      </w:pP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SOFTWARE</w:t>
      </w:r>
      <w:r>
        <w:rPr>
          <w:rFonts w:ascii="Georgia" w:cs="Georgia" w:eastAsia="Georgia" w:hAnsi="Georgia"/>
          <w:color w:val="C49F79"/>
          <w:w w:val="100"/>
          <w:sz w:val="16"/>
          <w:szCs w:val="16"/>
        </w:rPr>
        <w:t> </w:t>
      </w: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ENGINEER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rFonts w:ascii="Georgia" w:cs="Georgia" w:eastAsia="Georgia" w:hAnsi="Georgia"/>
          <w:sz w:val="14"/>
          <w:szCs w:val="14"/>
        </w:rPr>
        <w:jc w:val="left"/>
        <w:spacing w:before="45"/>
        <w:ind w:left="60"/>
      </w:pPr>
      <w:r>
        <w:br w:type="column"/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Anubhavsingh0003@gmail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rFonts w:ascii="Georgia" w:cs="Georgia" w:eastAsia="Georgia" w:hAnsi="Georgia"/>
          <w:sz w:val="14"/>
          <w:szCs w:val="14"/>
        </w:rPr>
        <w:jc w:val="left"/>
        <w:spacing w:before="1" w:line="237" w:lineRule="auto"/>
        <w:ind w:firstLine="60" w:right="139"/>
      </w:pP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.com</w:t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 www.linkedin.com/in/Anubh</w:t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 av</w:t>
      </w:r>
      <w:r>
        <w:rPr>
          <w:rFonts w:ascii="Georgia" w:cs="Georgia" w:eastAsia="Georgia" w:hAnsi="Georgia"/>
          <w:color w:val="C49F79"/>
          <w:w w:val="100"/>
          <w:sz w:val="14"/>
          <w:szCs w:val="14"/>
        </w:rPr>
        <w:t> </w:t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Singh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rFonts w:ascii="Georgia" w:cs="Georgia" w:eastAsia="Georgia" w:hAnsi="Georgia"/>
          <w:sz w:val="14"/>
          <w:szCs w:val="14"/>
        </w:rPr>
        <w:jc w:val="left"/>
        <w:ind w:left="84"/>
      </w:pP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Bhilai,</w:t>
      </w:r>
      <w:r>
        <w:rPr>
          <w:rFonts w:ascii="Georgia" w:cs="Georgia" w:eastAsia="Georgia" w:hAnsi="Georgia"/>
          <w:color w:val="C49F79"/>
          <w:w w:val="100"/>
          <w:sz w:val="14"/>
          <w:szCs w:val="14"/>
        </w:rPr>
        <w:t>  </w:t>
      </w: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Chhattisgarh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Georgia" w:cs="Georgia" w:eastAsia="Georgia" w:hAnsi="Georgia"/>
          <w:sz w:val="14"/>
          <w:szCs w:val="14"/>
        </w:rPr>
        <w:jc w:val="left"/>
        <w:ind w:left="89"/>
      </w:pP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https://github.com/Anubhav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rFonts w:ascii="Georgia" w:cs="Georgia" w:eastAsia="Georgia" w:hAnsi="Georgia"/>
          <w:sz w:val="14"/>
          <w:szCs w:val="14"/>
        </w:rPr>
        <w:jc w:val="left"/>
        <w:spacing w:line="140" w:lineRule="exact"/>
        <w:ind w:left="89"/>
        <w:sectPr>
          <w:type w:val="continuous"/>
          <w:pgSz w:h="16860" w:w="11900"/>
          <w:pgMar w:bottom="280" w:left="340" w:right="120" w:top="60"/>
          <w:cols w:equalWidth="off" w:num="2">
            <w:col w:space="1245" w:w="7717"/>
            <w:col w:w="2478"/>
          </w:cols>
        </w:sectPr>
      </w:pPr>
      <w:r>
        <w:rPr>
          <w:rFonts w:ascii="Georgia" w:cs="Georgia" w:eastAsia="Georgia" w:hAnsi="Georgia"/>
          <w:color w:val="C49F79"/>
          <w:w w:val="133"/>
          <w:sz w:val="14"/>
          <w:szCs w:val="14"/>
        </w:rPr>
        <w:t>2021</w:t>
      </w:r>
      <w:r>
        <w:rPr>
          <w:rFonts w:ascii="Georgia" w:cs="Georgia" w:eastAsia="Georgia" w:hAnsi="Georgia"/>
          <w:color w:val="00000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  <w:sectPr>
          <w:type w:val="continuous"/>
          <w:pgSz w:h="16860" w:w="11900"/>
          <w:pgMar w:bottom="280" w:left="340" w:right="120" w:top="60"/>
        </w:sectPr>
      </w:pPr>
      <w:r>
        <w:rPr>
          <w:sz w:val="28"/>
          <w:szCs w:val="28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spacing w:before="44"/>
        <w:ind w:left="466"/>
      </w:pPr>
      <w:r>
        <w:pict>
          <v:group coordorigin="0,0" coordsize="11888,14965" style="position:absolute;margin-left:0pt;margin-top:0pt;width:594.4pt;height:748.226pt;mso-position-horizontal-relative:page;mso-position-vertical-relative:page;z-index:-185">
            <v:shape coordorigin="0,5" coordsize="11878,2131" fillcolor="#0C375F" filled="t" path="m11878,2136l11878,5,0,5,0,2136,11878,2136xe" stroked="f" style="position:absolute;left:0;top:5;width:11878;height:2131">
              <v:path arrowok="t"/>
              <v:fill/>
            </v:shape>
            <v:shape coordorigin="773,2128" coordsize="10310,0" filled="f" path="m773,2128l11083,2128e" strokecolor="#000000" stroked="t" strokeweight="0.85pt" style="position:absolute;left:773;top:2128;width:10310;height:0">
              <v:path arrowok="t"/>
            </v:shape>
            <v:shape coordorigin="3910,2141" coordsize="0,12815" filled="f" path="m3910,2141l3910,14956e" strokecolor="#C49F79" stroked="t" strokeweight="0.85pt" style="position:absolute;left:3910;top:2141;width:0;height:12815">
              <v:path arrowok="t"/>
            </v:shape>
            <v:shape style="position:absolute;left:8895;top:120;width:285;height:285" type="#_x0000_t75">
              <v:imagedata o:title="" r:id="rId4"/>
            </v:shape>
            <v:shape style="position:absolute;left:8970;top:205;width:130;height:130" type="#_x0000_t75">
              <v:imagedata o:title="" r:id="rId5"/>
            </v:shape>
            <v:shape style="position:absolute;left:8901;top:519;width:285;height:285" type="#_x0000_t75">
              <v:imagedata o:title="" r:id="rId6"/>
            </v:shape>
            <v:shape style="position:absolute;left:8961;top:584;width:165;height:135" type="#_x0000_t75">
              <v:imagedata o:title="" r:id="rId7"/>
            </v:shape>
            <v:shape style="position:absolute;left:8916;top:894;width:285;height:285" type="#_x0000_t75">
              <v:imagedata o:title="" r:id="rId8"/>
            </v:shape>
            <v:shape style="position:absolute;left:8991;top:949;width:145;height:140" type="#_x0000_t75">
              <v:imagedata o:title="" r:id="rId9"/>
            </v:shape>
            <v:shape style="position:absolute;left:8941;top:1730;width:285;height:285" type="#_x0000_t75">
              <v:imagedata o:title="" r:id="rId10"/>
            </v:shape>
            <v:shape style="position:absolute;left:9016;top:1785;width:145;height:140" type="#_x0000_t75">
              <v:imagedata o:title="" r:id="rId11"/>
            </v:shape>
            <v:shape style="position:absolute;left:8923;top:1299;width:285;height:285" type="#_x0000_t75">
              <v:imagedata o:title="" r:id="rId12"/>
            </v:shape>
            <w10:wrap type="none"/>
          </v:group>
        </w:pict>
      </w: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SUMMARY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90"/>
        <w:ind w:left="385" w:right="230"/>
      </w:pPr>
      <w:r>
        <w:pict>
          <v:group coordorigin="680,1885" coordsize="2896,0" style="position:absolute;margin-left:34pt;margin-top:94.2589pt;width:144.8pt;height:0pt;mso-position-horizontal-relative:page;mso-position-vertical-relative:paragraph;z-index:-166">
            <v:shape coordorigin="680,1885" coordsize="2896,0" filled="f" path="m680,1885l3576,1885e" strokecolor="#C49F79" stroked="t" strokeweight="0.85pt" style="position:absolute;left:680;top:1885;width:2896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sz w:val="16"/>
          <w:szCs w:val="16"/>
        </w:rPr>
        <w:t>A motivated individual with in-depth</w:t>
      </w:r>
      <w:r>
        <w:rPr>
          <w:rFonts w:ascii="Tahoma" w:cs="Tahoma" w:eastAsia="Tahoma" w:hAnsi="Tahoma"/>
          <w:sz w:val="16"/>
          <w:szCs w:val="16"/>
        </w:rPr>
        <w:t> knowledge of languages and</w:t>
      </w:r>
      <w:r>
        <w:rPr>
          <w:rFonts w:ascii="Tahoma" w:cs="Tahoma" w:eastAsia="Tahoma" w:hAnsi="Tahoma"/>
          <w:sz w:val="16"/>
          <w:szCs w:val="16"/>
        </w:rPr>
        <w:t> development tools, seeking a position in</w:t>
      </w:r>
      <w:r>
        <w:rPr>
          <w:rFonts w:ascii="Tahoma" w:cs="Tahoma" w:eastAsia="Tahoma" w:hAnsi="Tahoma"/>
          <w:sz w:val="16"/>
          <w:szCs w:val="16"/>
        </w:rPr>
        <w:t> a growth-oriented company where I can</w:t>
      </w:r>
      <w:r>
        <w:rPr>
          <w:rFonts w:ascii="Tahoma" w:cs="Tahoma" w:eastAsia="Tahoma" w:hAnsi="Tahoma"/>
          <w:sz w:val="16"/>
          <w:szCs w:val="16"/>
        </w:rPr>
        <w:t> use my skills to the advantage of the</w:t>
      </w:r>
      <w:r>
        <w:rPr>
          <w:rFonts w:ascii="Tahoma" w:cs="Tahoma" w:eastAsia="Tahoma" w:hAnsi="Tahoma"/>
          <w:sz w:val="16"/>
          <w:szCs w:val="16"/>
        </w:rPr>
        <w:t> company while having the scope to</w:t>
      </w:r>
      <w:r>
        <w:rPr>
          <w:rFonts w:ascii="Tahoma" w:cs="Tahoma" w:eastAsia="Tahoma" w:hAnsi="Tahoma"/>
          <w:sz w:val="16"/>
          <w:szCs w:val="16"/>
        </w:rPr>
        <w:t> develop my own skills.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466"/>
      </w:pP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TECHNICAL</w:t>
      </w:r>
      <w:r>
        <w:rPr>
          <w:rFonts w:ascii="Georgia" w:cs="Georgia" w:eastAsia="Georgia" w:hAnsi="Georgia"/>
          <w:color w:val="C49F79"/>
          <w:w w:val="100"/>
          <w:sz w:val="16"/>
          <w:szCs w:val="16"/>
        </w:rPr>
        <w:t> </w:t>
      </w: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SKILLS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spacing w:before="48" w:line="437" w:lineRule="auto"/>
        <w:ind w:left="452" w:right="974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Programming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languages: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 </w:t>
      </w:r>
      <w:r>
        <w:rPr>
          <w:rFonts w:ascii="Tahoma" w:cs="Tahoma" w:eastAsia="Tahoma" w:hAnsi="Tahoma"/>
          <w:w w:val="100"/>
          <w:sz w:val="16"/>
          <w:szCs w:val="16"/>
        </w:rPr>
        <w:t>C++, Java, 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Web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 Technologies: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140" w:lineRule="exact"/>
        <w:ind w:left="452"/>
      </w:pPr>
      <w:r>
        <w:rPr>
          <w:rFonts w:ascii="Tahoma" w:cs="Tahoma" w:eastAsia="Tahoma" w:hAnsi="Tahoma"/>
          <w:w w:val="103"/>
          <w:sz w:val="16"/>
          <w:szCs w:val="16"/>
        </w:rPr>
        <w:t>Rest,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J2EE,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HTML5,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CSS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160" w:lineRule="exact"/>
        <w:ind w:left="452"/>
      </w:pPr>
      <w:r>
        <w:rPr>
          <w:rFonts w:ascii="Tahoma" w:cs="Tahoma" w:eastAsia="Tahoma" w:hAnsi="Tahoma"/>
          <w:w w:val="103"/>
          <w:sz w:val="16"/>
          <w:szCs w:val="16"/>
        </w:rPr>
        <w:t>Nodejs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452"/>
      </w:pPr>
      <w:r>
        <w:rPr>
          <w:rFonts w:ascii="Lucida Console" w:cs="Lucida Console" w:eastAsia="Lucida Console" w:hAnsi="Lucida Console"/>
          <w:w w:val="109"/>
          <w:sz w:val="16"/>
          <w:szCs w:val="16"/>
        </w:rPr>
        <w:t>Data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Management: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89"/>
        <w:ind w:left="452"/>
      </w:pPr>
      <w:r>
        <w:pict>
          <v:group coordorigin="795,559" coordsize="2896,0" style="position:absolute;margin-left:39.75pt;margin-top:27.9289pt;width:144.8pt;height:0pt;mso-position-horizontal-relative:page;mso-position-vertical-relative:paragraph;z-index:-165">
            <v:shape coordorigin="795,559" coordsize="2896,0" filled="f" path="m795,559l3691,559e" strokecolor="#C49F79" stroked="t" strokeweight="0.85pt" style="position:absolute;left:795;top:559;width:2896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w w:val="110"/>
          <w:sz w:val="16"/>
          <w:szCs w:val="16"/>
        </w:rPr>
        <w:t>MySQL,</w:t>
      </w:r>
      <w:r>
        <w:rPr>
          <w:rFonts w:ascii="Tahoma" w:cs="Tahoma" w:eastAsia="Tahoma" w:hAnsi="Tahoma"/>
          <w:w w:val="100"/>
          <w:sz w:val="16"/>
          <w:szCs w:val="16"/>
        </w:rPr>
        <w:t>  </w:t>
      </w:r>
      <w:r>
        <w:rPr>
          <w:rFonts w:ascii="Tahoma" w:cs="Tahoma" w:eastAsia="Tahoma" w:hAnsi="Tahoma"/>
          <w:w w:val="110"/>
          <w:sz w:val="16"/>
          <w:szCs w:val="16"/>
        </w:rPr>
        <w:t>MS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Access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466"/>
      </w:pPr>
      <w:r>
        <w:pict>
          <v:group coordorigin="4172,48" coordsize="60,60" style="position:absolute;margin-left:208.6pt;margin-top:2.41594pt;width:3pt;height:3pt;mso-position-horizontal-relative:page;mso-position-vertical-relative:paragraph;z-index:-171">
            <v:shape coordorigin="4172,48" coordsize="60,60" fillcolor="#000000" filled="t" path="m4206,108l4232,82,4232,78,4206,48,4198,48,4172,74,4172,82,4194,108,4206,108xe" stroked="f" style="position:absolute;left:4172;top:48;width:60;height:60">
              <v:path arrowok="t"/>
              <v:fill/>
            </v:shape>
            <w10:wrap type="none"/>
          </v:group>
        </w:pict>
      </w: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CERTIFICATIONS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381" w:lineRule="auto"/>
        <w:ind w:left="699" w:right="309"/>
      </w:pPr>
      <w:r>
        <w:pict>
          <v:group coordorigin="810,37" coordsize="60,60" style="position:absolute;margin-left:40.5pt;margin-top:1.8525pt;width:3pt;height:3pt;mso-position-horizontal-relative:page;mso-position-vertical-relative:paragraph;z-index:-160">
            <v:shape coordorigin="810,37" coordsize="60,60" fillcolor="#000000" filled="t" path="m844,97l870,71,870,67,844,37,836,37,810,63,810,71,833,96,836,97,844,97xe" stroked="f" style="position:absolute;left:810;top:37;width:60;height:60">
              <v:path arrowok="t"/>
              <v:fill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Learn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++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program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Beginner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 to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Advance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|Coursera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|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Dec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'22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160" w:lineRule="exact"/>
        <w:ind w:left="699"/>
      </w:pPr>
      <w:r>
        <w:pict>
          <v:group coordorigin="4172,-2461" coordsize="60,60" style="position:absolute;margin-left:208.6pt;margin-top:-123.046pt;width:3pt;height:3pt;mso-position-horizontal-relative:page;mso-position-vertical-relative:paragraph;z-index:-172">
            <v:shape coordorigin="4172,-2461" coordsize="60,60" fillcolor="#000000" filled="t" path="m4206,-2401l4232,-2427,4232,-2431,4206,-2461,4198,-2461,4172,-2435,4172,-2427,4194,-2402,4198,-2401,4206,-2401xe" stroked="f" style="position:absolute;left:4172;top:-2461;width:60;height:60">
              <v:path arrowok="t"/>
              <v:fill/>
            </v:shape>
            <w10:wrap type="none"/>
          </v:group>
        </w:pict>
      </w:r>
      <w:r>
        <w:pict>
          <v:group coordorigin="810,45" coordsize="60,60" style="position:absolute;margin-left:40.5pt;margin-top:2.24426pt;width:3pt;height:3pt;mso-position-horizontal-relative:page;mso-position-vertical-relative:paragraph;z-index:-159">
            <v:shape coordorigin="810,45" coordsize="60,60" fillcolor="#000000" filled="t" path="m844,105l870,79,870,75,844,45,836,45,810,71,810,79,833,104,836,105,844,105xe" stroked="f" style="position:absolute;left:810;top:45;width:60;height:60">
              <v:path arrowok="t"/>
              <v:fill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Front-End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Development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|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91"/>
        <w:ind w:left="699"/>
      </w:pPr>
      <w:r>
        <w:pict>
          <v:group coordorigin="795,625" coordsize="2897,0" style="position:absolute;margin-left:39.75pt;margin-top:31.2289pt;width:144.85pt;height:0pt;mso-position-horizontal-relative:page;mso-position-vertical-relative:paragraph;z-index:-178">
            <v:shape coordorigin="795,625" coordsize="2897,0" filled="f" path="m795,625l3692,625e" strokecolor="#C49F79" stroked="t" strokeweight="0.85pt" style="position:absolute;left:795;top:625;width:2897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w w:val="110"/>
          <w:sz w:val="16"/>
          <w:szCs w:val="16"/>
        </w:rPr>
        <w:t>Meta|</w:t>
      </w:r>
      <w:r>
        <w:rPr>
          <w:rFonts w:ascii="Tahoma" w:cs="Tahoma" w:eastAsia="Tahoma" w:hAnsi="Tahoma"/>
          <w:w w:val="100"/>
          <w:sz w:val="16"/>
          <w:szCs w:val="16"/>
        </w:rPr>
        <w:t>  </w:t>
      </w:r>
      <w:r>
        <w:rPr>
          <w:rFonts w:ascii="Tahoma" w:cs="Tahoma" w:eastAsia="Tahoma" w:hAnsi="Tahoma"/>
          <w:w w:val="110"/>
          <w:sz w:val="16"/>
          <w:szCs w:val="16"/>
        </w:rPr>
        <w:t>June'23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466"/>
      </w:pP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POWER</w:t>
      </w:r>
      <w:r>
        <w:rPr>
          <w:rFonts w:ascii="Georgia" w:cs="Georgia" w:eastAsia="Georgia" w:hAnsi="Georgia"/>
          <w:color w:val="C49F79"/>
          <w:w w:val="100"/>
          <w:sz w:val="16"/>
          <w:szCs w:val="16"/>
        </w:rPr>
        <w:t> </w:t>
      </w: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SKILLS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/>
        <w:ind w:left="116"/>
      </w:pPr>
      <w:r>
        <w:pict>
          <v:group coordorigin="4172,382" coordsize="60,60" style="position:absolute;margin-left:208.6pt;margin-top:19.0861pt;width:3pt;height:3pt;mso-position-horizontal-relative:page;mso-position-vertical-relative:paragraph;z-index:-170">
            <v:shape coordorigin="4172,382" coordsize="60,60" fillcolor="#000000" filled="t" path="m4206,442l4232,416,4232,412,4206,382,4198,382,4172,408,4172,416,4194,442,4206,442xe" stroked="f" style="position:absolute;left:4172;top:382;width:60;height:60">
              <v:path arrowok="t"/>
              <v:fill/>
            </v:shape>
            <w10:wrap type="none"/>
          </v:group>
        </w:pict>
      </w:r>
      <w:r>
        <w:pict>
          <v:group coordorigin="795,2283" coordsize="2896,0" style="position:absolute;margin-left:39.75pt;margin-top:114.161pt;width:144.8pt;height:0pt;mso-position-horizontal-relative:page;mso-position-vertical-relative:paragraph;z-index:-164">
            <v:shape coordorigin="795,2283" coordsize="2896,0" filled="f" path="m795,2283l3691,2283e" strokecolor="#C49F79" stroked="t" strokeweight="0.85pt" style="position:absolute;left:795;top:2283;width:2896;height:0">
              <v:path arrowok="t"/>
            </v:shape>
            <w10:wrap type="none"/>
          </v:group>
        </w:pict>
      </w:r>
      <w:r>
        <w:pict>
          <v:shape style="width:168.75pt;height:106.5pt" type="#_x0000_t75">
            <v:imagedata o:title="" r:id="rId1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spacing w:line="373" w:lineRule="auto"/>
        <w:ind w:left="466" w:right="799"/>
      </w:pP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EXTRA</w:t>
      </w:r>
      <w:r>
        <w:rPr>
          <w:rFonts w:ascii="Georgia" w:cs="Georgia" w:eastAsia="Georgia" w:hAnsi="Georgia"/>
          <w:color w:val="C49F79"/>
          <w:w w:val="100"/>
          <w:sz w:val="16"/>
          <w:szCs w:val="16"/>
        </w:rPr>
        <w:t>  </w:t>
      </w: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CURRICULAR</w:t>
      </w: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 </w:t>
      </w: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ACTIVITIES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699"/>
      </w:pPr>
      <w:r>
        <w:pict>
          <v:group coordorigin="810,30" coordsize="60,60" style="position:absolute;margin-left:40.5pt;margin-top:1.5225pt;width:3pt;height:3pt;mso-position-horizontal-relative:page;mso-position-vertical-relative:paragraph;z-index:-176">
            <v:shape coordorigin="810,30" coordsize="60,60" fillcolor="#000000" filled="t" path="m844,90l870,64,870,60,844,30,836,30,810,56,810,64,833,90,844,90xe" stroked="f" style="position:absolute;left:810;top:30;width:60;height:60">
              <v:path arrowok="t"/>
              <v:fill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A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Competition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Digital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89"/>
        <w:ind w:left="699"/>
      </w:pPr>
      <w:r>
        <w:rPr>
          <w:rFonts w:ascii="Lucida Console" w:cs="Lucida Console" w:eastAsia="Lucida Console" w:hAnsi="Lucida Console"/>
          <w:w w:val="109"/>
          <w:sz w:val="16"/>
          <w:szCs w:val="16"/>
        </w:rPr>
        <w:t>Presentation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</w:t>
      </w:r>
      <w:r>
        <w:rPr>
          <w:rFonts w:ascii="Tahoma" w:cs="Tahoma" w:eastAsia="Tahoma" w:hAnsi="Tahoma"/>
          <w:w w:val="110"/>
          <w:sz w:val="16"/>
          <w:szCs w:val="16"/>
        </w:rPr>
        <w:t>Feb'23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699"/>
      </w:pPr>
      <w:r>
        <w:pict>
          <v:group coordorigin="810,33" coordsize="60,60" style="position:absolute;margin-left:40.5pt;margin-top:1.6325pt;width:3pt;height:3pt;mso-position-horizontal-relative:page;mso-position-vertical-relative:paragraph;z-index:-175">
            <v:shape coordorigin="810,33" coordsize="60,60" fillcolor="#000000" filled="t" path="m844,93l870,67,870,63,844,33,836,33,810,59,810,67,833,92,836,93,844,93xe" stroked="f" style="position:absolute;left:810;top:33;width:60;height:60">
              <v:path arrowok="t"/>
              <v:fill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Memories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to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Talk-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An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Event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91"/>
        <w:ind w:left="699"/>
      </w:pPr>
      <w:r>
        <w:pict>
          <v:group coordorigin="815,509" coordsize="2896,0" style="position:absolute;margin-left:40.75pt;margin-top:25.4289pt;width:144.8pt;height:0pt;mso-position-horizontal-relative:page;mso-position-vertical-relative:paragraph;z-index:-167">
            <v:shape coordorigin="815,509" coordsize="2896,0" filled="f" path="m815,509l3711,509e" strokecolor="#C49F79" stroked="t" strokeweight="0.85pt" style="position:absolute;left:815;top:509;width:2896;height:0">
              <v:path arrowok="t"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Public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Speaking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Skills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  <w:r>
        <w:rPr>
          <w:rFonts w:ascii="Tahoma" w:cs="Tahoma" w:eastAsia="Tahoma" w:hAnsi="Tahoma"/>
          <w:w w:val="103"/>
          <w:sz w:val="16"/>
          <w:szCs w:val="16"/>
        </w:rPr>
        <w:t>Dec'22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eorgia" w:cs="Georgia" w:eastAsia="Georgia" w:hAnsi="Georgia"/>
          <w:sz w:val="16"/>
          <w:szCs w:val="16"/>
        </w:rPr>
        <w:jc w:val="center"/>
        <w:ind w:left="-32" w:right="6358"/>
      </w:pP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INTERNSHIP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Software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Engineering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Intern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           </w:t>
      </w:r>
      <w:r>
        <w:rPr>
          <w:rFonts w:ascii="Tahoma" w:cs="Tahoma" w:eastAsia="Tahoma" w:hAnsi="Tahoma"/>
          <w:w w:val="103"/>
          <w:sz w:val="16"/>
          <w:szCs w:val="16"/>
        </w:rPr>
        <w:t>Sep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'22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-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0"/>
          <w:sz w:val="16"/>
          <w:szCs w:val="16"/>
        </w:rPr>
        <w:t>Nov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0"/>
          <w:sz w:val="16"/>
          <w:szCs w:val="16"/>
        </w:rPr>
        <w:t>'22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Tahoma" w:cs="Tahoma" w:eastAsia="Tahoma" w:hAnsi="Tahoma"/>
          <w:w w:val="103"/>
          <w:position w:val="2"/>
          <w:sz w:val="16"/>
          <w:szCs w:val="16"/>
        </w:rPr>
        <w:t>Chhattisgarh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Infotech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Promotion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Society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(CHIPS)</w:t>
      </w:r>
      <w:r>
        <w:rPr>
          <w:rFonts w:ascii="Consolas" w:cs="Consolas" w:eastAsia="Consolas" w:hAnsi="Consolas"/>
          <w:w w:val="104"/>
          <w:position w:val="0"/>
          <w:sz w:val="21"/>
          <w:szCs w:val="21"/>
        </w:rPr>
        <w:t>|</w:t>
      </w:r>
      <w:r>
        <w:rPr>
          <w:rFonts w:ascii="Consolas" w:cs="Consolas" w:eastAsia="Consolas" w:hAnsi="Consolas"/>
          <w:w w:val="100"/>
          <w:position w:val="0"/>
          <w:sz w:val="21"/>
          <w:szCs w:val="21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Raipur,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IN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113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Front-End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Development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&amp;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Database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spacing w:before="91" w:line="396" w:lineRule="auto"/>
        <w:ind w:left="360" w:right="600"/>
      </w:pPr>
      <w:r>
        <w:pict>
          <v:group coordorigin="4172,158" coordsize="60,60" style="position:absolute;margin-left:208.6pt;margin-top:7.90391pt;width:3pt;height:3pt;mso-position-horizontal-relative:page;mso-position-vertical-relative:paragraph;z-index:-174">
            <v:shape coordorigin="4172,158" coordsize="60,60" fillcolor="#000000" filled="t" path="m4206,218l4232,192,4232,188,4206,158,4198,158,4172,184,4172,192,4194,218,4206,218xe" stroked="f" style="position:absolute;left:4172;top:158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w w:val="110"/>
          <w:sz w:val="16"/>
          <w:szCs w:val="16"/>
        </w:rPr>
        <w:t>Gained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hands-on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experience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in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developing,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implementing,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and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maintaining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front-end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 applications.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160" w:lineRule="exact"/>
        <w:ind w:left="360"/>
      </w:pPr>
      <w:r>
        <w:rPr>
          <w:rFonts w:ascii="Tahoma" w:cs="Tahoma" w:eastAsia="Tahoma" w:hAnsi="Tahoma"/>
          <w:w w:val="110"/>
          <w:sz w:val="16"/>
          <w:szCs w:val="16"/>
        </w:rPr>
        <w:t>Assisted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the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technical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and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team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with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the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design</w:t>
      </w:r>
      <w:r>
        <w:rPr>
          <w:rFonts w:ascii="Tahoma" w:cs="Tahoma" w:eastAsia="Tahoma" w:hAnsi="Tahoma"/>
          <w:w w:val="110"/>
          <w:sz w:val="16"/>
          <w:szCs w:val="16"/>
        </w:rPr>
        <w:t>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development,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implementation,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and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79"/>
        <w:ind w:left="360"/>
      </w:pPr>
      <w:r>
        <w:rPr>
          <w:rFonts w:ascii="Tahoma" w:cs="Tahoma" w:eastAsia="Tahoma" w:hAnsi="Tahoma"/>
          <w:w w:val="103"/>
          <w:sz w:val="16"/>
          <w:szCs w:val="16"/>
        </w:rPr>
        <w:t>maintenance.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35" w:line="283" w:lineRule="auto"/>
        <w:ind w:left="360" w:right="1011"/>
      </w:pPr>
      <w:r>
        <w:pict>
          <v:group coordorigin="4157,651" coordsize="6948,0" style="position:absolute;margin-left:207.85pt;margin-top:32.5589pt;width:347.4pt;height:0pt;mso-position-horizontal-relative:page;mso-position-vertical-relative:paragraph;z-index:-163">
            <v:shape coordorigin="4157,651" coordsize="6948,0" filled="f" path="m4157,651l11105,651e" strokecolor="#C49F79" stroked="t" strokeweight="0.85pt" style="position:absolute;left:4157;top:651;width:6948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w w:val="103"/>
          <w:sz w:val="16"/>
          <w:szCs w:val="16"/>
        </w:rPr>
        <w:t>Learning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how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to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write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efficient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database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queries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is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a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valuable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skill.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You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could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work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on</w:t>
      </w:r>
      <w:r>
        <w:rPr>
          <w:rFonts w:ascii="Tahoma" w:cs="Tahoma" w:eastAsia="Tahoma" w:hAnsi="Tahoma"/>
          <w:w w:val="103"/>
          <w:sz w:val="16"/>
          <w:szCs w:val="16"/>
        </w:rPr>
        <w:t> optimizing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queries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for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better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performance.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127"/>
      </w:pPr>
      <w:r>
        <w:pict>
          <v:group coordorigin="4172,-1256" coordsize="60,60" style="position:absolute;margin-left:208.6pt;margin-top:-62.8241pt;width:3pt;height:3pt;mso-position-horizontal-relative:page;mso-position-vertical-relative:paragraph;z-index:-173">
            <v:shape coordorigin="4172,-1256" coordsize="60,60" fillcolor="#000000" filled="t" path="m4206,-1196l4232,-1222,4232,-1226,4206,-1256,4198,-1256,4172,-1230,4172,-1222,4194,-1196,4206,-1196xe" stroked="f" style="position:absolute;left:4172;top:-1256;width:60;height:60">
              <v:path arrowok="t"/>
              <v:fill/>
            </v:shape>
            <w10:wrap type="none"/>
          </v:group>
        </w:pict>
      </w:r>
      <w:r>
        <w:rPr>
          <w:rFonts w:ascii="Georgia" w:cs="Georgia" w:eastAsia="Georgia" w:hAnsi="Georgia"/>
          <w:color w:val="C49F79"/>
          <w:w w:val="135"/>
          <w:sz w:val="16"/>
          <w:szCs w:val="16"/>
        </w:rPr>
        <w:t>PROJECTS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13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Personal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Portfolio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Website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                    </w:t>
      </w:r>
      <w:r>
        <w:rPr>
          <w:rFonts w:ascii="Tahoma" w:cs="Tahoma" w:eastAsia="Tahoma" w:hAnsi="Tahoma"/>
          <w:w w:val="110"/>
          <w:sz w:val="16"/>
          <w:szCs w:val="16"/>
        </w:rPr>
        <w:t>Aug'22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406"/>
      </w:pPr>
      <w:r>
        <w:pict>
          <v:group coordorigin="4427,319" coordsize="60,60" style="position:absolute;margin-left:221.35pt;margin-top:15.9325pt;width:3pt;height:3pt;mso-position-horizontal-relative:page;mso-position-vertical-relative:paragraph;z-index:-184">
            <v:shape coordorigin="4427,319" coordsize="60,60" filled="f" path="m4487,349l4487,353,4486,356,4485,360,4483,364,4468,376,4465,378,4461,379,4457,379,4453,379,4436,370,4433,367,4431,364,4429,360,4428,356,4427,353,4427,349,4427,345,4428,341,4429,337,4431,333,4433,330,4436,327,4438,325,4442,322,4445,321,4449,319,4453,319,4457,319,4461,319,4465,319,4468,321,4472,322,4475,325,4478,327,4481,330,4483,333,4485,337,4486,341,4487,345,4487,349xe" strokecolor="#000000" stroked="t" strokeweight="0.75031pt" style="position:absolute;left:4427;top:319;width:60;height:60">
              <v:path arrowok="t"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Domain: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HTML,CSS,Js,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Bootstrap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rFonts w:ascii="Trebuchet MS" w:cs="Trebuchet MS" w:eastAsia="Trebuchet MS" w:hAnsi="Trebuchet MS"/>
          <w:sz w:val="16"/>
          <w:szCs w:val="16"/>
        </w:rPr>
        <w:jc w:val="left"/>
        <w:spacing w:line="324" w:lineRule="auto"/>
        <w:ind w:hanging="46" w:left="610" w:right="626"/>
      </w:pPr>
      <w:r>
        <w:pict>
          <v:group coordorigin="4427,304" coordsize="60,60" style="position:absolute;margin-left:221.35pt;margin-top:15.1817pt;width:3pt;height:3pt;mso-position-horizontal-relative:page;mso-position-vertical-relative:paragraph;z-index:-183">
            <v:shape coordorigin="4427,304" coordsize="60,60" filled="f" path="m4487,334l4487,338,4486,341,4485,345,4483,349,4468,361,4465,363,4461,364,4457,364,4453,364,4429,345,4428,341,4427,338,4427,334,4427,330,4428,326,4429,322,4431,319,4433,315,4436,312,4438,310,4442,307,4445,306,4449,304,4453,304,4457,304,4461,304,4465,304,4468,306,4472,307,4475,310,4478,312,4481,315,4483,319,4485,322,4486,326,4487,330,4487,334xe" strokecolor="#000000" stroked="t" strokeweight="0.75031pt" style="position:absolute;left:4427;top:304;width:60;height:60">
              <v:path arrowok="t"/>
            </v:shape>
            <w10:wrap type="none"/>
          </v:group>
        </w:pict>
      </w:r>
      <w:r>
        <w:pict>
          <v:group coordorigin="4594,-30" coordsize="6583,731" style="position:absolute;margin-left:229.715pt;margin-top:-1.50344pt;width:329.14pt;height:36.5303pt;mso-position-horizontal-relative:page;mso-position-vertical-relative:paragraph;z-index:-181">
            <v:shape coordorigin="4602,-23" coordsize="6037,214" fillcolor="#F7F7F8" filled="t" path="m4602,191l10639,191,10639,-23,4602,-23,4602,191xe" stroked="f" style="position:absolute;left:4602;top:-23;width:6037;height:214">
              <v:path arrowok="t"/>
              <v:fill/>
            </v:shape>
            <v:shape coordorigin="4647,229" coordsize="6522,214" fillcolor="#F7F7F8" filled="t" path="m4647,443l11170,443,11170,229,4647,229,4647,443xe" stroked="f" style="position:absolute;left:4647;top:229;width:6522;height:214">
              <v:path arrowok="t"/>
              <v:fill/>
            </v:shape>
            <v:shape coordorigin="4647,479" coordsize="6167,214" fillcolor="#F7F7F8" filled="t" path="m4647,693l10814,693,10814,479,4647,479,4647,693xe" stroked="f" style="position:absolute;left:4647;top:479;width:6167;height:214">
              <v:path arrowok="t"/>
              <v:fill/>
            </v:shape>
            <w10:wrap type="none"/>
          </v:group>
        </w:pict>
      </w:r>
      <w:r>
        <w:rPr>
          <w:rFonts w:ascii="Trebuchet MS" w:cs="Trebuchet MS" w:eastAsia="Trebuchet MS" w:hAnsi="Trebuchet MS"/>
          <w:sz w:val="16"/>
          <w:szCs w:val="16"/>
        </w:rPr>
        <w:t>Designed and developed a dynamic personal portfolio website using HTML, CSS, and</w:t>
      </w:r>
      <w:r>
        <w:rPr>
          <w:rFonts w:ascii="Trebuchet MS" w:cs="Trebuchet MS" w:eastAsia="Trebuchet MS" w:hAnsi="Trebuchet MS"/>
          <w:sz w:val="16"/>
          <w:szCs w:val="16"/>
        </w:rPr>
        <w:t> JavaScript to showcase my skills, projects, and professional journey. The features an intuitive</w:t>
      </w:r>
      <w:r>
        <w:rPr>
          <w:rFonts w:ascii="Trebuchet MS" w:cs="Trebuchet MS" w:eastAsia="Trebuchet MS" w:hAnsi="Trebuchet MS"/>
          <w:sz w:val="16"/>
          <w:szCs w:val="16"/>
        </w:rPr>
        <w:t> user interface and responsive design to ensure seamless viewing across various devices.</w:t>
      </w:r>
    </w:p>
    <w:p>
      <w:pPr>
        <w:rPr>
          <w:rFonts w:ascii="Trebuchet MS" w:cs="Trebuchet MS" w:eastAsia="Trebuchet MS" w:hAnsi="Trebuchet MS"/>
          <w:sz w:val="16"/>
          <w:szCs w:val="16"/>
        </w:rPr>
        <w:tabs>
          <w:tab w:pos="720" w:val="left"/>
        </w:tabs>
        <w:jc w:val="left"/>
        <w:spacing w:before="40" w:line="305" w:lineRule="auto"/>
        <w:ind w:hanging="360" w:left="720" w:right="785"/>
      </w:pPr>
      <w:r>
        <w:pict>
          <v:group coordorigin="4750,10" coordsize="6271,481" style="position:absolute;margin-left:237.515pt;margin-top:0.496564pt;width:313.54pt;height:24.0303pt;mso-position-horizontal-relative:page;mso-position-vertical-relative:paragraph;z-index:-180">
            <v:shape coordorigin="4758,17" coordsize="6256,214" fillcolor="#F7F7F8" filled="t" path="m4758,231l11014,231,11014,17,4758,17,4758,231xe" stroked="f" style="position:absolute;left:4758;top:17;width:6256;height:214">
              <v:path arrowok="t"/>
              <v:fill/>
            </v:shape>
            <v:shape coordorigin="4758,269" coordsize="2336,214" fillcolor="#F7F7F8" filled="t" path="m4758,483l7093,483,7093,269,4758,269,4758,483xe" stroked="f" style="position:absolute;left:4758;top:269;width:2336;height:214">
              <v:path arrowok="t"/>
              <v:fill/>
            </v:shape>
            <w10:wrap type="none"/>
          </v:group>
        </w:pict>
      </w:r>
      <w:r>
        <w:rPr>
          <w:rFonts w:ascii="Courier New" w:cs="Courier New" w:eastAsia="Courier New" w:hAnsi="Courier New"/>
          <w:sz w:val="16"/>
          <w:szCs w:val="16"/>
        </w:rPr>
        <w:t>o</w:t>
        <w:tab/>
      </w:r>
      <w:r>
        <w:rPr>
          <w:rFonts w:ascii="Courier New" w:cs="Courier New" w:eastAsia="Courier New" w:hAnsi="Courier New"/>
          <w:sz w:val="16"/>
          <w:szCs w:val="16"/>
        </w:rPr>
      </w:r>
      <w:r>
        <w:rPr>
          <w:rFonts w:ascii="Trebuchet MS" w:cs="Trebuchet MS" w:eastAsia="Trebuchet MS" w:hAnsi="Trebuchet MS"/>
          <w:sz w:val="16"/>
          <w:szCs w:val="16"/>
        </w:rPr>
        <w:t>Crafted an engaging "About Me" page that shares insights into my professional journey,</w:t>
      </w:r>
      <w:r>
        <w:rPr>
          <w:rFonts w:ascii="Trebuchet MS" w:cs="Trebuchet MS" w:eastAsia="Trebuchet MS" w:hAnsi="Trebuchet MS"/>
          <w:sz w:val="16"/>
          <w:szCs w:val="16"/>
        </w:rPr>
        <w:t> work philosophy, and passion for</w:t>
      </w:r>
    </w:p>
    <w:p>
      <w:pPr>
        <w:rPr>
          <w:rFonts w:ascii="Trebuchet MS" w:cs="Trebuchet MS" w:eastAsia="Trebuchet MS" w:hAnsi="Trebuchet MS"/>
          <w:sz w:val="16"/>
          <w:szCs w:val="16"/>
        </w:rPr>
        <w:tabs>
          <w:tab w:pos="720" w:val="left"/>
        </w:tabs>
        <w:jc w:val="left"/>
        <w:spacing w:before="52" w:line="305" w:lineRule="auto"/>
        <w:ind w:hanging="360" w:left="720" w:right="774"/>
      </w:pPr>
      <w:r>
        <w:pict>
          <v:group coordorigin="4750,22" coordsize="6283,481" style="position:absolute;margin-left:237.515pt;margin-top:1.09656pt;width:314.14pt;height:24.0303pt;mso-position-horizontal-relative:page;mso-position-vertical-relative:paragraph;z-index:-179">
            <v:shape coordorigin="4758,29" coordsize="6268,214" fillcolor="#F7F7F8" filled="t" path="m4758,243l11026,243,11026,29,4758,29,4758,243xe" stroked="f" style="position:absolute;left:4758;top:29;width:6268;height:214">
              <v:path arrowok="t"/>
              <v:fill/>
            </v:shape>
            <v:shape coordorigin="4758,281" coordsize="4211,214" fillcolor="#F7F7F8" filled="t" path="m4758,495l8968,495,8968,281,4758,281,4758,495xe" stroked="f" style="position:absolute;left:4758;top:281;width:4211;height:214">
              <v:path arrowok="t"/>
              <v:fill/>
            </v:shape>
            <w10:wrap type="none"/>
          </v:group>
        </w:pict>
      </w:r>
      <w:r>
        <w:rPr>
          <w:rFonts w:ascii="Courier New" w:cs="Courier New" w:eastAsia="Courier New" w:hAnsi="Courier New"/>
          <w:sz w:val="16"/>
          <w:szCs w:val="16"/>
        </w:rPr>
        <w:t>o</w:t>
        <w:tab/>
      </w:r>
      <w:r>
        <w:rPr>
          <w:rFonts w:ascii="Courier New" w:cs="Courier New" w:eastAsia="Courier New" w:hAnsi="Courier New"/>
          <w:sz w:val="16"/>
          <w:szCs w:val="16"/>
        </w:rPr>
      </w:r>
      <w:r>
        <w:rPr>
          <w:rFonts w:ascii="Trebuchet MS" w:cs="Trebuchet MS" w:eastAsia="Trebuchet MS" w:hAnsi="Trebuchet MS"/>
          <w:sz w:val="16"/>
          <w:szCs w:val="16"/>
        </w:rPr>
        <w:t>Implemented a contact section to facilitate seamless communication, allowing visitors to</w:t>
      </w:r>
      <w:r>
        <w:rPr>
          <w:rFonts w:ascii="Trebuchet MS" w:cs="Trebuchet MS" w:eastAsia="Trebuchet MS" w:hAnsi="Trebuchet MS"/>
          <w:sz w:val="16"/>
          <w:szCs w:val="16"/>
        </w:rPr>
        <w:t> connect with me for collaboration, inquiries, or networking.</w:t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47"/>
        <w:ind w:left="113"/>
      </w:pPr>
      <w:r>
        <w:rPr>
          <w:rFonts w:ascii="Lucida Console" w:cs="Lucida Console" w:eastAsia="Lucida Console" w:hAnsi="Lucida Console"/>
          <w:w w:val="109"/>
          <w:sz w:val="16"/>
          <w:szCs w:val="16"/>
        </w:rPr>
        <w:t>Memory</w:t>
      </w:r>
      <w:r>
        <w:rPr>
          <w:rFonts w:ascii="Lucida Console" w:cs="Lucida Console" w:eastAsia="Lucida Console" w:hAnsi="Lucida Console"/>
          <w:w w:val="109"/>
          <w:sz w:val="16"/>
          <w:szCs w:val="16"/>
        </w:rPr>
        <w:t>Game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                              </w:t>
      </w:r>
      <w:r>
        <w:rPr>
          <w:rFonts w:ascii="Tahoma" w:cs="Tahoma" w:eastAsia="Tahoma" w:hAnsi="Tahoma"/>
          <w:w w:val="110"/>
          <w:sz w:val="16"/>
          <w:szCs w:val="16"/>
        </w:rPr>
        <w:t>Feb'22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362" w:lineRule="auto"/>
        <w:ind w:hanging="250" w:left="610" w:right="2091"/>
      </w:pPr>
      <w:r>
        <w:pict>
          <v:group coordorigin="4427,320" coordsize="60,60" style="position:absolute;margin-left:221.35pt;margin-top:16.0125pt;width:3pt;height:3pt;mso-position-horizontal-relative:page;mso-position-vertical-relative:paragraph;z-index:-182">
            <v:shape coordorigin="4427,320" coordsize="60,60" filled="f" path="m4487,350l4487,354,4486,357,4485,361,4483,365,4468,377,4465,379,4461,380,4457,380,4453,380,4427,354,4427,350,4427,346,4428,342,4429,338,4431,334,4433,331,4436,328,4438,326,4442,323,4445,322,4449,320,4453,320,4457,320,4461,320,4465,320,4468,322,4472,323,4475,326,4478,328,4481,331,4483,334,4485,338,4486,342,4487,346,4487,350xe" strokecolor="#000000" stroked="t" strokeweight="0.75031pt" style="position:absolute;left:4427;top:320;width:60;height:60">
              <v:path arrowok="t"/>
            </v:shape>
            <w10:wrap type="none"/>
          </v:group>
        </w:pict>
      </w:r>
      <w:r>
        <w:pict>
          <v:group coordorigin="4427,603" coordsize="60,60" style="position:absolute;margin-left:221.35pt;margin-top:30.1625pt;width:3pt;height:3pt;mso-position-horizontal-relative:page;mso-position-vertical-relative:paragraph;z-index:-169">
            <v:shape coordorigin="4427,603" coordsize="60,60" filled="f" path="m4487,633l4487,637,4486,641,4485,645,4483,648,4468,661,4465,662,4461,663,4457,663,4453,663,4429,645,4428,641,4427,637,4427,633,4427,629,4428,625,4429,622,4431,618,4433,615,4436,612,4438,609,4442,607,4445,605,4449,604,4453,603,4457,603,4461,603,4465,604,4468,605,4472,607,4475,609,4478,612,4481,615,4483,618,4485,622,4486,625,4487,629,4487,633xe" strokecolor="#000000" stroked="t" strokeweight="0.75031pt" style="position:absolute;left:4427;top:603;width:60;height:60">
              <v:path arrowok="t"/>
            </v:shape>
            <w10:wrap type="none"/>
          </v:group>
        </w:pict>
      </w:r>
      <w:r>
        <w:pict>
          <v:group coordorigin="4157,1211" coordsize="6948,0" style="position:absolute;margin-left:207.85pt;margin-top:60.5375pt;width:347.4pt;height:0pt;mso-position-horizontal-relative:page;mso-position-vertical-relative:paragraph;z-index:-162">
            <v:shape coordorigin="4157,1211" coordsize="6948,0" filled="f" path="m4157,1211l11105,1211e" strokecolor="#C49F79" stroked="t" strokeweight="0.85pt" style="position:absolute;left:4157;top:1211;width:6948;height:0">
              <v:path arrowok="t"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Domain: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JavaScript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|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Programming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Languages: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HTML,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CSS,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Java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|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Built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a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memory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game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using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C++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and</w:t>
      </w:r>
      <w:r>
        <w:rPr>
          <w:rFonts w:ascii="Tahoma" w:cs="Tahoma" w:eastAsia="Tahoma" w:hAnsi="Tahoma"/>
          <w:w w:val="100"/>
          <w:sz w:val="16"/>
          <w:szCs w:val="16"/>
        </w:rPr>
        <w:t>  </w:t>
      </w:r>
      <w:r>
        <w:rPr>
          <w:rFonts w:ascii="Tahoma" w:cs="Tahoma" w:eastAsia="Tahoma" w:hAnsi="Tahoma"/>
          <w:w w:val="103"/>
          <w:sz w:val="16"/>
          <w:szCs w:val="16"/>
        </w:rPr>
        <w:t>Javascript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to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test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IQ</w:t>
      </w:r>
      <w:r>
        <w:rPr>
          <w:rFonts w:ascii="Tahoma" w:cs="Tahoma" w:eastAsia="Tahoma" w:hAnsi="Tahoma"/>
          <w:w w:val="103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Upgraded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code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to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make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the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game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error-free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line="180" w:lineRule="exact"/>
        <w:ind w:left="610"/>
      </w:pPr>
      <w:r>
        <w:pict>
          <v:group coordorigin="4427,63" coordsize="60,60" style="position:absolute;margin-left:221.35pt;margin-top:3.14366pt;width:3pt;height:3pt;mso-position-horizontal-relative:page;mso-position-vertical-relative:paragraph;z-index:-168">
            <v:shape coordorigin="4427,63" coordsize="60,60" filled="f" path="m4487,93l4487,97,4486,101,4485,105,4483,109,4468,121,4465,123,4461,123,4457,123,4453,123,4429,105,4428,101,4427,97,4427,93,4427,89,4428,86,4429,82,4431,78,4433,75,4436,72,4438,69,4442,67,4445,66,4449,64,4453,63,4457,63,4461,63,4465,64,4468,66,4472,67,4475,69,4478,72,4481,75,4483,78,4485,82,4486,86,4487,89,4487,93xe" strokecolor="#000000" stroked="t" strokeweight="0.75031pt" style="position:absolute;left:4427;top:63;width:60;height:6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w w:val="103"/>
          <w:sz w:val="16"/>
          <w:szCs w:val="16"/>
        </w:rPr>
        <w:t>Created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HTML,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CSS,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JavaScript,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and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JSP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pages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for</w:t>
      </w:r>
      <w:r>
        <w:rPr>
          <w:rFonts w:ascii="Tahoma" w:cs="Tahoma" w:eastAsia="Tahoma" w:hAnsi="Tahoma"/>
          <w:w w:val="100"/>
          <w:sz w:val="16"/>
          <w:szCs w:val="16"/>
        </w:rPr>
        <w:t>  </w:t>
      </w:r>
      <w:r>
        <w:rPr>
          <w:rFonts w:ascii="Tahoma" w:cs="Tahoma" w:eastAsia="Tahoma" w:hAnsi="Tahoma"/>
          <w:w w:val="103"/>
          <w:sz w:val="16"/>
          <w:szCs w:val="16"/>
        </w:rPr>
        <w:t>user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interaction</w:t>
      </w:r>
      <w:r>
        <w:rPr>
          <w:rFonts w:ascii="Tahoma" w:cs="Tahoma" w:eastAsia="Tahoma" w:hAnsi="Tahoma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127"/>
      </w:pP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ACHIEVEMENTS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="200" w:lineRule="exact"/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360"/>
      </w:pPr>
      <w:r>
        <w:rPr>
          <w:rFonts w:ascii="Verdana" w:cs="Verdana" w:eastAsia="Verdana" w:hAnsi="Verdana"/>
          <w:w w:val="103"/>
          <w:sz w:val="16"/>
          <w:szCs w:val="16"/>
        </w:rPr>
        <w:t>•</w:t>
      </w:r>
      <w:r>
        <w:rPr>
          <w:rFonts w:ascii="Verdana" w:cs="Verdana" w:eastAsia="Verdana" w:hAnsi="Verdana"/>
          <w:w w:val="100"/>
          <w:sz w:val="16"/>
          <w:szCs w:val="16"/>
        </w:rPr>
        <w:t>    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4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Star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Rating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in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C++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Leet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code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</w:t>
      </w:r>
      <w:r>
        <w:rPr>
          <w:rFonts w:ascii="Tahoma" w:cs="Tahoma" w:eastAsia="Tahoma" w:hAnsi="Tahoma"/>
          <w:w w:val="110"/>
          <w:sz w:val="16"/>
          <w:szCs w:val="16"/>
        </w:rPr>
        <w:t>Feb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'23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position w:val="2"/>
          <w:sz w:val="16"/>
          <w:szCs w:val="16"/>
        </w:rPr>
        <w:t>-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10"/>
          <w:position w:val="0"/>
          <w:sz w:val="16"/>
          <w:szCs w:val="16"/>
        </w:rPr>
        <w:t>July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  <w:t> </w:t>
      </w:r>
      <w:r>
        <w:rPr>
          <w:rFonts w:ascii="Tahoma" w:cs="Tahoma" w:eastAsia="Tahoma" w:hAnsi="Tahoma"/>
          <w:w w:val="110"/>
          <w:position w:val="0"/>
          <w:sz w:val="16"/>
          <w:szCs w:val="16"/>
        </w:rPr>
        <w:t>'23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360"/>
      </w:pPr>
      <w:r>
        <w:pict>
          <v:group coordorigin="4157,452" coordsize="6948,0" style="position:absolute;margin-left:207.85pt;margin-top:22.608pt;width:347.4pt;height:0pt;mso-position-horizontal-relative:page;mso-position-vertical-relative:paragraph;z-index:-161">
            <v:shape coordorigin="4157,452" coordsize="6948,0" filled="f" path="m4157,452l11105,452e" strokecolor="#C49F79" stroked="t" strokeweight="0.85pt" style="position:absolute;left:4157;top:452;width:6948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w w:val="103"/>
          <w:sz w:val="16"/>
          <w:szCs w:val="16"/>
        </w:rPr>
        <w:t>•</w:t>
      </w:r>
      <w:r>
        <w:rPr>
          <w:rFonts w:ascii="Verdana" w:cs="Verdana" w:eastAsia="Verdana" w:hAnsi="Verdana"/>
          <w:w w:val="100"/>
          <w:sz w:val="16"/>
          <w:szCs w:val="16"/>
        </w:rPr>
        <w:t>     </w:t>
      </w:r>
      <w:r>
        <w:rPr>
          <w:rFonts w:ascii="Tahoma" w:cs="Tahoma" w:eastAsia="Tahoma" w:hAnsi="Tahoma"/>
          <w:w w:val="110"/>
          <w:sz w:val="16"/>
          <w:szCs w:val="16"/>
        </w:rPr>
        <w:t>Participate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in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Hackathon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in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college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fest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and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secured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10"/>
          <w:sz w:val="16"/>
          <w:szCs w:val="16"/>
        </w:rPr>
        <w:t>1</w:t>
      </w:r>
      <w:r>
        <w:rPr>
          <w:rFonts w:ascii="Tahoma" w:cs="Tahoma" w:eastAsia="Tahoma" w:hAnsi="Tahoma"/>
          <w:w w:val="106"/>
          <w:position w:val="6"/>
          <w:sz w:val="10"/>
          <w:szCs w:val="10"/>
        </w:rPr>
        <w:t>st</w:t>
      </w:r>
      <w:r>
        <w:rPr>
          <w:rFonts w:ascii="Tahoma" w:cs="Tahoma" w:eastAsia="Tahoma" w:hAnsi="Tahoma"/>
          <w:w w:val="100"/>
          <w:position w:val="6"/>
          <w:sz w:val="10"/>
          <w:szCs w:val="10"/>
        </w:rPr>
        <w:t>   </w:t>
      </w:r>
      <w:r>
        <w:rPr>
          <w:rFonts w:ascii="Lucida Console" w:cs="Lucida Console" w:eastAsia="Lucida Console" w:hAnsi="Lucida Console"/>
          <w:w w:val="100"/>
          <w:position w:val="0"/>
          <w:sz w:val="16"/>
          <w:szCs w:val="16"/>
        </w:rPr>
        <w:t>Position       Nov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  <w:t>’</w:t>
      </w:r>
      <w:r>
        <w:rPr>
          <w:rFonts w:ascii="Lucida Console" w:cs="Lucida Console" w:eastAsia="Lucida Console" w:hAnsi="Lucida Console"/>
          <w:w w:val="100"/>
          <w:position w:val="0"/>
          <w:sz w:val="16"/>
          <w:szCs w:val="16"/>
        </w:rPr>
        <w:t>22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Georgia" w:cs="Georgia" w:eastAsia="Georgia" w:hAnsi="Georgia"/>
          <w:sz w:val="16"/>
          <w:szCs w:val="16"/>
        </w:rPr>
        <w:jc w:val="left"/>
        <w:ind w:left="127"/>
      </w:pPr>
      <w:r>
        <w:rPr>
          <w:rFonts w:ascii="Georgia" w:cs="Georgia" w:eastAsia="Georgia" w:hAnsi="Georgia"/>
          <w:color w:val="C49F79"/>
          <w:w w:val="138"/>
          <w:sz w:val="16"/>
          <w:szCs w:val="16"/>
        </w:rPr>
        <w:t>EDUCATION</w:t>
      </w:r>
      <w:r>
        <w:rPr>
          <w:rFonts w:ascii="Georgia" w:cs="Georgia" w:eastAsia="Georgia" w:hAnsi="Georgia"/>
          <w:color w:val="00000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B.Tech.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in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Computer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Science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           </w:t>
      </w:r>
      <w:r>
        <w:rPr>
          <w:rFonts w:ascii="Tahoma" w:cs="Tahoma" w:eastAsia="Tahoma" w:hAnsi="Tahoma"/>
          <w:w w:val="103"/>
          <w:sz w:val="16"/>
          <w:szCs w:val="16"/>
        </w:rPr>
        <w:t>Jul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'20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-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0"/>
          <w:sz w:val="16"/>
          <w:szCs w:val="16"/>
        </w:rPr>
        <w:t>Present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Tahoma" w:cs="Tahoma" w:eastAsia="Tahoma" w:hAnsi="Tahoma"/>
          <w:w w:val="103"/>
          <w:position w:val="2"/>
          <w:sz w:val="16"/>
          <w:szCs w:val="16"/>
        </w:rPr>
        <w:t>CSVT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University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 </w:t>
      </w:r>
      <w:r>
        <w:rPr>
          <w:rFonts w:ascii="Consolas" w:cs="Consolas" w:eastAsia="Consolas" w:hAnsi="Consolas"/>
          <w:w w:val="104"/>
          <w:position w:val="0"/>
          <w:sz w:val="21"/>
          <w:szCs w:val="21"/>
        </w:rPr>
        <w:t>|</w:t>
      </w:r>
      <w:r>
        <w:rPr>
          <w:rFonts w:ascii="Consolas" w:cs="Consolas" w:eastAsia="Consolas" w:hAnsi="Consolas"/>
          <w:w w:val="100"/>
          <w:position w:val="0"/>
          <w:sz w:val="21"/>
          <w:szCs w:val="21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Chhattisgarh,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IN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113"/>
      </w:pPr>
      <w:r>
        <w:rPr>
          <w:rFonts w:ascii="Lucida Console" w:cs="Lucida Console" w:eastAsia="Lucida Console" w:hAnsi="Lucida Console"/>
          <w:sz w:val="16"/>
          <w:szCs w:val="16"/>
        </w:rPr>
        <w:t>CGPA7.75</w:t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Lucida Console" w:cs="Lucida Console" w:eastAsia="Lucida Console" w:hAnsi="Lucida Console"/>
          <w:w w:val="103"/>
          <w:sz w:val="16"/>
          <w:szCs w:val="16"/>
        </w:rPr>
        <w:t>Senior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Secondary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Examination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                                </w:t>
      </w:r>
      <w:r>
        <w:rPr>
          <w:rFonts w:ascii="Tahoma" w:cs="Tahoma" w:eastAsia="Tahoma" w:hAnsi="Tahoma"/>
          <w:w w:val="103"/>
          <w:sz w:val="16"/>
          <w:szCs w:val="16"/>
        </w:rPr>
        <w:t>Jun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sz w:val="16"/>
          <w:szCs w:val="16"/>
        </w:rPr>
        <w:t>'18</w:t>
      </w:r>
      <w:r>
        <w:rPr>
          <w:rFonts w:ascii="Tahoma" w:cs="Tahoma" w:eastAsia="Tahoma" w:hAnsi="Tahoma"/>
          <w:w w:val="100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-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0"/>
          <w:sz w:val="16"/>
          <w:szCs w:val="16"/>
        </w:rPr>
        <w:t>Mar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0"/>
          <w:sz w:val="16"/>
          <w:szCs w:val="16"/>
        </w:rPr>
        <w:t>'20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27"/>
      </w:pPr>
      <w:r>
        <w:rPr>
          <w:rFonts w:ascii="Tahoma" w:cs="Tahoma" w:eastAsia="Tahoma" w:hAnsi="Tahoma"/>
          <w:w w:val="103"/>
          <w:position w:val="2"/>
          <w:sz w:val="16"/>
          <w:szCs w:val="16"/>
        </w:rPr>
        <w:t>CBSE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Consolas" w:cs="Consolas" w:eastAsia="Consolas" w:hAnsi="Consolas"/>
          <w:w w:val="104"/>
          <w:position w:val="0"/>
          <w:sz w:val="21"/>
          <w:szCs w:val="21"/>
        </w:rPr>
        <w:t>|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Bhilai,</w:t>
      </w:r>
      <w:r>
        <w:rPr>
          <w:rFonts w:ascii="Tahoma" w:cs="Tahoma" w:eastAsia="Tahoma" w:hAnsi="Tahoma"/>
          <w:w w:val="100"/>
          <w:position w:val="2"/>
          <w:sz w:val="16"/>
          <w:szCs w:val="16"/>
        </w:rPr>
        <w:t> </w:t>
      </w:r>
      <w:r>
        <w:rPr>
          <w:rFonts w:ascii="Tahoma" w:cs="Tahoma" w:eastAsia="Tahoma" w:hAnsi="Tahoma"/>
          <w:w w:val="103"/>
          <w:position w:val="2"/>
          <w:sz w:val="16"/>
          <w:szCs w:val="16"/>
        </w:rPr>
        <w:t>IN</w:t>
      </w:r>
      <w:r>
        <w:rPr>
          <w:rFonts w:ascii="Tahoma" w:cs="Tahoma" w:eastAsia="Tahoma" w:hAnsi="Tahoma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Lucida Console" w:cs="Lucida Console" w:eastAsia="Lucida Console" w:hAnsi="Lucida Console"/>
          <w:sz w:val="16"/>
          <w:szCs w:val="16"/>
        </w:rPr>
        <w:jc w:val="left"/>
        <w:ind w:left="192"/>
      </w:pPr>
      <w:r>
        <w:pict>
          <v:group coordorigin="4157,338" coordsize="6948,0" style="position:absolute;margin-left:207.85pt;margin-top:16.8995pt;width:347.4pt;height:0pt;mso-position-horizontal-relative:page;mso-position-vertical-relative:paragraph;z-index:-177">
            <v:shape coordorigin="4157,338" coordsize="6948,0" filled="f" path="m4157,338l11105,338e" strokecolor="#C49F79" stroked="t" strokeweight="0.85pt" style="position:absolute;left:4157;top:338;width:6948;height:0">
              <v:path arrowok="t"/>
            </v:shape>
            <w10:wrap type="none"/>
          </v:group>
        </w:pic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CGPA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  <w:t> </w:t>
      </w:r>
      <w:r>
        <w:rPr>
          <w:rFonts w:ascii="Lucida Console" w:cs="Lucida Console" w:eastAsia="Lucida Console" w:hAnsi="Lucida Console"/>
          <w:w w:val="103"/>
          <w:sz w:val="16"/>
          <w:szCs w:val="16"/>
        </w:rPr>
        <w:t>8.4</w:t>
      </w:r>
      <w:r>
        <w:rPr>
          <w:rFonts w:ascii="Lucida Console" w:cs="Lucida Console" w:eastAsia="Lucida Console" w:hAnsi="Lucida Console"/>
          <w:w w:val="100"/>
          <w:sz w:val="16"/>
          <w:szCs w:val="16"/>
        </w:rPr>
      </w:r>
    </w:p>
    <w:sectPr>
      <w:type w:val="continuous"/>
      <w:pgSz w:h="16860" w:w="11900"/>
      <w:pgMar w:bottom="280" w:left="340" w:right="120" w:top="60"/>
      <w:cols w:equalWidth="off" w:num="2">
        <w:col w:space="206" w:w="3491"/>
        <w:col w:w="7743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1.png" Type="http://schemas.openxmlformats.org/officeDocument/2006/relationships/image"/><Relationship Id="rId7" Target="media\image3.png" Type="http://schemas.openxmlformats.org/officeDocument/2006/relationships/image"/><Relationship Id="rId8" Target="media\image4.png" Type="http://schemas.openxmlformats.org/officeDocument/2006/relationships/image"/><Relationship Id="rId9" Target="media\image5.png" Type="http://schemas.openxmlformats.org/officeDocument/2006/relationships/image"/><Relationship Id="rId10" Target="media\image4.png" Type="http://schemas.openxmlformats.org/officeDocument/2006/relationships/image"/><Relationship Id="rId11" Target="media\image6.png" Type="http://schemas.openxmlformats.org/officeDocument/2006/relationships/image"/><Relationship Id="rId12" Target="media\image7.png" Type="http://schemas.openxmlformats.org/officeDocument/2006/relationships/image"/><Relationship Id="rId13" Target="media\image8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